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357354" w14:paraId="612C8D83" w14:textId="77777777">
        <w:trPr>
          <w:trHeight w:val="566"/>
        </w:trPr>
        <w:tc>
          <w:tcPr>
            <w:tcW w:w="963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357354" w14:paraId="0982481F" w14:textId="77777777">
              <w:trPr>
                <w:trHeight w:val="488"/>
              </w:trPr>
              <w:tc>
                <w:tcPr>
                  <w:tcW w:w="96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36986C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4"/>
                    </w:rPr>
                    <w:t xml:space="preserve"> MAT Template</w:t>
                  </w:r>
                </w:p>
              </w:tc>
            </w:tr>
          </w:tbl>
          <w:p w14:paraId="66157B6A" w14:textId="77777777" w:rsidR="00357354" w:rsidRDefault="00357354">
            <w:pPr>
              <w:spacing w:after="0" w:line="240" w:lineRule="auto"/>
            </w:pPr>
          </w:p>
        </w:tc>
      </w:tr>
      <w:tr w:rsidR="00357354" w14:paraId="72B562E2" w14:textId="77777777">
        <w:tc>
          <w:tcPr>
            <w:tcW w:w="96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04"/>
              <w:gridCol w:w="3942"/>
              <w:gridCol w:w="1770"/>
              <w:gridCol w:w="2403"/>
            </w:tblGrid>
            <w:tr w:rsidR="00357354" w14:paraId="77F5DFCF" w14:textId="77777777">
              <w:trPr>
                <w:trHeight w:val="254"/>
              </w:trPr>
              <w:tc>
                <w:tcPr>
                  <w:tcW w:w="1506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3DCC09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Full Name of Trust</w:t>
                  </w:r>
                </w:p>
              </w:tc>
              <w:tc>
                <w:tcPr>
                  <w:tcW w:w="3949" w:type="dxa"/>
                  <w:vMerge w:val="restart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C928E6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ASPIRE Academy Trust</w:t>
                  </w:r>
                </w:p>
              </w:tc>
              <w:tc>
                <w:tcPr>
                  <w:tcW w:w="17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632B8CC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Date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E861A0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357354" w14:paraId="600E3B74" w14:textId="77777777">
              <w:trPr>
                <w:trHeight w:val="254"/>
              </w:trPr>
              <w:tc>
                <w:tcPr>
                  <w:tcW w:w="1506" w:type="dxa"/>
                  <w:vMerge/>
                  <w:tcBorders>
                    <w:top w:val="nil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97FA3E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3949" w:type="dxa"/>
                  <w:vMerge/>
                  <w:tcBorders>
                    <w:top w:val="nil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767E1AF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17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49C328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Date of HTB: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D07B1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357354" w14:paraId="03786CB7" w14:textId="77777777">
              <w:trPr>
                <w:trHeight w:val="262"/>
              </w:trPr>
              <w:tc>
                <w:tcPr>
                  <w:tcW w:w="1506" w:type="dxa"/>
                  <w:vMerge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D0BA9C9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3949" w:type="dxa"/>
                  <w:vMerge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37D32EC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17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77CB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Author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117A743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357354" w14:paraId="792564D4" w14:textId="77777777">
              <w:trPr>
                <w:trHeight w:val="262"/>
              </w:trPr>
              <w:tc>
                <w:tcPr>
                  <w:tcW w:w="150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DEF64E0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Trust ID</w:t>
                  </w:r>
                </w:p>
              </w:tc>
              <w:tc>
                <w:tcPr>
                  <w:tcW w:w="394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FDB3C9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TR00579</w:t>
                  </w:r>
                </w:p>
              </w:tc>
              <w:tc>
                <w:tcPr>
                  <w:tcW w:w="1772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E6E868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Cleared by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6EB51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 w14:paraId="2A9A0B6F" w14:textId="77777777" w:rsidR="00357354" w:rsidRDefault="00357354">
            <w:pPr>
              <w:spacing w:after="0" w:line="240" w:lineRule="auto"/>
            </w:pPr>
          </w:p>
        </w:tc>
      </w:tr>
      <w:tr w:rsidR="00357354" w14:paraId="6DCC3158" w14:textId="77777777">
        <w:tc>
          <w:tcPr>
            <w:tcW w:w="96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11"/>
              <w:gridCol w:w="907"/>
              <w:gridCol w:w="2409"/>
              <w:gridCol w:w="2409"/>
            </w:tblGrid>
            <w:tr w:rsidR="00357354" w14:paraId="1B89C59C" w14:textId="77777777">
              <w:trPr>
                <w:trHeight w:val="262"/>
              </w:trPr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39F75D5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7783E6E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FFB178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480237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357354" w14:paraId="67A8D2AB" w14:textId="77777777">
              <w:trPr>
                <w:trHeight w:val="262"/>
              </w:trPr>
              <w:tc>
                <w:tcPr>
                  <w:tcW w:w="391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F6EAC0B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Open</w:t>
                  </w:r>
                </w:p>
              </w:tc>
              <w:tc>
                <w:tcPr>
                  <w:tcW w:w="9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CAE895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28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A4953A7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Type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A1AF800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MAT</w:t>
                  </w:r>
                </w:p>
              </w:tc>
            </w:tr>
            <w:tr w:rsidR="00357354" w14:paraId="375303F8" w14:textId="77777777">
              <w:trPr>
                <w:trHeight w:val="262"/>
              </w:trPr>
              <w:tc>
                <w:tcPr>
                  <w:tcW w:w="391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2A6CC93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Pipeline</w:t>
                  </w:r>
                </w:p>
              </w:tc>
              <w:tc>
                <w:tcPr>
                  <w:tcW w:w="9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3172A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59C9872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39146B9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357354" w14:paraId="53B4EE77" w14:textId="77777777">
              <w:trPr>
                <w:trHeight w:val="262"/>
              </w:trPr>
              <w:tc>
                <w:tcPr>
                  <w:tcW w:w="391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CC15FE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Pre-pipeline</w:t>
                  </w:r>
                </w:p>
              </w:tc>
              <w:tc>
                <w:tcPr>
                  <w:tcW w:w="9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E745D08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21D8BE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 xml:space="preserve">Current footprint 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84CCE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357354" w14:paraId="0A40835F" w14:textId="77777777">
              <w:trPr>
                <w:trHeight w:val="262"/>
              </w:trPr>
              <w:tc>
                <w:tcPr>
                  <w:tcW w:w="391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F2D2884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In process of Re-brokering</w:t>
                  </w:r>
                </w:p>
              </w:tc>
              <w:tc>
                <w:tcPr>
                  <w:tcW w:w="90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2782F43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B9F8FA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</w:t>
                  </w: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>current area covered by Sponsor/MAT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]</w:t>
                  </w:r>
                </w:p>
              </w:tc>
              <w:tc>
                <w:tcPr>
                  <w:tcW w:w="2409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916E47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357354" w14:paraId="5491B3DA" w14:textId="77777777">
              <w:trPr>
                <w:trHeight w:val="607"/>
              </w:trPr>
              <w:tc>
                <w:tcPr>
                  <w:tcW w:w="3911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7FC8470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Capacity beyond open and pipeline</w:t>
                  </w:r>
                </w:p>
              </w:tc>
              <w:tc>
                <w:tcPr>
                  <w:tcW w:w="907" w:type="dxa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71ADFA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D2C423C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Is this a Diocesan MAT?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F5DFA6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357354" w14:paraId="00133DC1" w14:textId="77777777">
              <w:trPr>
                <w:trHeight w:val="562"/>
              </w:trPr>
              <w:tc>
                <w:tcPr>
                  <w:tcW w:w="3911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AD9626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907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66157C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152FC41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If yes, % of schools that are G or O</w:t>
                  </w:r>
                </w:p>
              </w:tc>
              <w:tc>
                <w:tcPr>
                  <w:tcW w:w="240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7A42B05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 w14:paraId="7D34CDE8" w14:textId="77777777" w:rsidR="00357354" w:rsidRDefault="00357354">
            <w:pPr>
              <w:spacing w:after="0" w:line="240" w:lineRule="auto"/>
            </w:pPr>
          </w:p>
        </w:tc>
      </w:tr>
      <w:tr w:rsidR="00357354" w14:paraId="25985747" w14:textId="77777777">
        <w:tc>
          <w:tcPr>
            <w:tcW w:w="96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4"/>
              <w:gridCol w:w="6883"/>
            </w:tblGrid>
            <w:tr w:rsidR="00357354" w14:paraId="46752009" w14:textId="77777777">
              <w:trPr>
                <w:trHeight w:val="262"/>
              </w:trPr>
              <w:tc>
                <w:tcPr>
                  <w:tcW w:w="27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8DF262" w14:textId="77777777" w:rsidR="00357354" w:rsidRDefault="00357354">
                  <w:pPr>
                    <w:spacing w:after="0" w:line="240" w:lineRule="auto"/>
                  </w:pPr>
                </w:p>
              </w:tc>
              <w:tc>
                <w:tcPr>
                  <w:tcW w:w="68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98655A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7CBEDB94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65ADA28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MAT Overview</w:t>
                  </w:r>
                </w:p>
              </w:tc>
            </w:tr>
            <w:tr w:rsidR="00F63477" w14:paraId="711446DF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0FAAE35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43F2EC6B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1EFC86E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0374BD41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964AE25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Key People</w:t>
                  </w:r>
                </w:p>
              </w:tc>
            </w:tr>
            <w:tr w:rsidR="00F63477" w14:paraId="5C0E6239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8D0EED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CEO: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  <w:t xml:space="preserve">COO: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  <w:t xml:space="preserve">FD: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  <w:t xml:space="preserve">HR lead: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  <w:t xml:space="preserve">Any others: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br/>
                  </w:r>
                </w:p>
              </w:tc>
            </w:tr>
            <w:tr w:rsidR="00F63477" w14:paraId="5E430F3D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EDB07D7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31B8D504" w14:textId="77777777" w:rsidTr="00F63477">
              <w:trPr>
                <w:trHeight w:val="39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DAC6D7A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Governance and Trust Board - structures and accountability framework</w:t>
                  </w:r>
                </w:p>
              </w:tc>
            </w:tr>
            <w:tr w:rsidR="00F63477" w14:paraId="48C31D2F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AD0B739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27942ABE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0436A65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2995B10B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A388606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School Improvement Strategy</w:t>
                  </w:r>
                </w:p>
              </w:tc>
            </w:tr>
            <w:tr w:rsidR="00F63477" w14:paraId="5D2E5233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EB5C3C4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38826FA5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14631D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Financial and Resource Management</w:t>
                  </w:r>
                </w:p>
              </w:tc>
            </w:tr>
            <w:tr w:rsidR="00F63477" w14:paraId="57115E16" w14:textId="77777777" w:rsidTr="00F63477">
              <w:trPr>
                <w:trHeight w:val="1566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F01EDD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Has the MAT/Sponsor received RAGF/MDIF/Other funding? </w:t>
                  </w:r>
                </w:p>
                <w:p w14:paraId="080D8C2D" w14:textId="77777777" w:rsidR="00357354" w:rsidRDefault="00357354">
                  <w:pPr>
                    <w:spacing w:after="0" w:line="240" w:lineRule="auto"/>
                  </w:pPr>
                </w:p>
                <w:p w14:paraId="0AC749A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How much and what it was for?</w:t>
                  </w:r>
                </w:p>
                <w:p w14:paraId="1A607092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  <w:p w14:paraId="00CB44AB" w14:textId="77777777" w:rsidR="00357354" w:rsidRDefault="00357354">
                  <w:pPr>
                    <w:spacing w:after="0" w:line="240" w:lineRule="auto"/>
                  </w:pPr>
                </w:p>
                <w:p w14:paraId="11160D5F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Integrated Curriculum-Financial Planning (ICFP) info?</w:t>
                  </w:r>
                </w:p>
              </w:tc>
            </w:tr>
          </w:tbl>
          <w:p w14:paraId="50534559" w14:textId="77777777" w:rsidR="00357354" w:rsidRDefault="00357354">
            <w:pPr>
              <w:spacing w:after="0" w:line="240" w:lineRule="auto"/>
            </w:pPr>
          </w:p>
        </w:tc>
      </w:tr>
      <w:tr w:rsidR="00357354" w14:paraId="4D6A931B" w14:textId="77777777">
        <w:tc>
          <w:tcPr>
            <w:tcW w:w="96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9"/>
            </w:tblGrid>
            <w:tr w:rsidR="00357354" w14:paraId="51753A2A" w14:textId="77777777">
              <w:trPr>
                <w:trHeight w:val="262"/>
              </w:trPr>
              <w:tc>
                <w:tcPr>
                  <w:tcW w:w="9637" w:type="dxa"/>
                  <w:tcBorders>
                    <w:top w:val="nil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0590081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  <w:u w:val="single"/>
                    </w:rPr>
                    <w:lastRenderedPageBreak/>
                    <w:t>ASPIRE Academy Trust</w:t>
                  </w:r>
                </w:p>
              </w:tc>
            </w:tr>
            <w:tr w:rsidR="00357354" w14:paraId="12B2657A" w14:textId="77777777">
              <w:trPr>
                <w:trHeight w:val="262"/>
              </w:trPr>
              <w:tc>
                <w:tcPr>
                  <w:tcW w:w="9637" w:type="dxa"/>
                  <w:tcBorders>
                    <w:top w:val="nil"/>
                    <w:left w:val="single" w:sz="7" w:space="0" w:color="000000"/>
                    <w:bottom w:val="nil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9454D47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   </w:t>
                  </w:r>
                </w:p>
              </w:tc>
            </w:tr>
          </w:tbl>
          <w:p w14:paraId="60EBB423" w14:textId="77777777" w:rsidR="00357354" w:rsidRDefault="00357354">
            <w:pPr>
              <w:spacing w:after="0" w:line="240" w:lineRule="auto"/>
            </w:pPr>
          </w:p>
        </w:tc>
      </w:tr>
      <w:tr w:rsidR="00357354" w14:paraId="5F28C75D" w14:textId="77777777">
        <w:tc>
          <w:tcPr>
            <w:tcW w:w="96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2"/>
              <w:gridCol w:w="6867"/>
            </w:tblGrid>
            <w:tr w:rsidR="00F63477" w14:paraId="132A374F" w14:textId="77777777" w:rsidTr="00F63477">
              <w:trPr>
                <w:trHeight w:val="942"/>
              </w:trPr>
              <w:tc>
                <w:tcPr>
                  <w:tcW w:w="2754" w:type="dxa"/>
                  <w:gridSpan w:val="2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C9A5E56" w14:textId="77777777" w:rsidR="00357354" w:rsidRDefault="00357354">
                  <w:pPr>
                    <w:spacing w:after="0" w:line="240" w:lineRule="auto"/>
                  </w:pPr>
                </w:p>
                <w:p w14:paraId="1921AF75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</w:t>
                  </w: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>Free text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]</w:t>
                  </w:r>
                </w:p>
                <w:p w14:paraId="3C54E768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357354" w14:paraId="1BB31AE1" w14:textId="77777777">
              <w:trPr>
                <w:trHeight w:val="637"/>
              </w:trPr>
              <w:tc>
                <w:tcPr>
                  <w:tcW w:w="275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598809A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Top slice or charging policy:</w:t>
                  </w:r>
                </w:p>
              </w:tc>
              <w:tc>
                <w:tcPr>
                  <w:tcW w:w="688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68A88E8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 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</w:t>
                  </w: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>Free text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 xml:space="preserve">]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F63477" w14:paraId="4E945A5F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11AE11C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64D6BC0E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C5BD038" w14:textId="77777777" w:rsidR="00357354" w:rsidRDefault="00F63477">
                  <w:pPr>
                    <w:spacing w:after="0" w:line="240" w:lineRule="auto"/>
                    <w:jc w:val="center"/>
                  </w:pPr>
                  <w:proofErr w:type="gramStart"/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Future Plans</w:t>
                  </w:r>
                  <w:proofErr w:type="gramEnd"/>
                </w:p>
              </w:tc>
            </w:tr>
            <w:tr w:rsidR="00F63477" w14:paraId="0E93F981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CF95AA7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5033F5CC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78940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3D8C70D2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4697689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Risks / Issues</w:t>
                  </w:r>
                </w:p>
              </w:tc>
            </w:tr>
            <w:tr w:rsidR="00F63477" w14:paraId="08DC5A67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FD10E0B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</w:t>
                  </w: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>Free text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 xml:space="preserve">] </w:t>
                  </w:r>
                </w:p>
              </w:tc>
            </w:tr>
            <w:tr w:rsidR="00F63477" w14:paraId="0A5CB7AF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84DE7D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357354" w14:paraId="46BB16EC" w14:textId="77777777">
              <w:trPr>
                <w:trHeight w:val="262"/>
              </w:trPr>
              <w:tc>
                <w:tcPr>
                  <w:tcW w:w="275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FF661B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Trust open date</w:t>
                  </w:r>
                </w:p>
              </w:tc>
              <w:tc>
                <w:tcPr>
                  <w:tcW w:w="688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FCCFC1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01/11/2010</w:t>
                  </w:r>
                </w:p>
              </w:tc>
            </w:tr>
            <w:tr w:rsidR="00357354" w14:paraId="12AC097A" w14:textId="77777777">
              <w:trPr>
                <w:trHeight w:val="262"/>
              </w:trPr>
              <w:tc>
                <w:tcPr>
                  <w:tcW w:w="275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B4696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Lead RSC Region</w:t>
                  </w:r>
                </w:p>
              </w:tc>
              <w:tc>
                <w:tcPr>
                  <w:tcW w:w="688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87F9CB8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>South West</w:t>
                  </w:r>
                </w:p>
              </w:tc>
            </w:tr>
            <w:tr w:rsidR="00357354" w14:paraId="158BD602" w14:textId="77777777">
              <w:trPr>
                <w:trHeight w:val="262"/>
              </w:trPr>
              <w:tc>
                <w:tcPr>
                  <w:tcW w:w="275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F43D7F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ARDG Coordinator/Lead</w:t>
                  </w:r>
                </w:p>
              </w:tc>
              <w:tc>
                <w:tcPr>
                  <w:tcW w:w="6883" w:type="dxa"/>
                </w:tcPr>
                <w:p w14:paraId="70E82978" w14:textId="77777777" w:rsidR="00357354" w:rsidRDefault="00357354">
                  <w:pPr>
                    <w:spacing w:after="0" w:line="240" w:lineRule="auto"/>
                  </w:pPr>
                </w:p>
              </w:tc>
            </w:tr>
            <w:tr w:rsidR="00F63477" w14:paraId="674C144F" w14:textId="77777777" w:rsidTr="00F63477">
              <w:trPr>
                <w:trHeight w:val="5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09DD67B" w14:textId="77777777" w:rsidR="00357354" w:rsidRDefault="00357354">
                  <w:pPr>
                    <w:spacing w:after="0" w:line="240" w:lineRule="auto"/>
                    <w:jc w:val="center"/>
                  </w:pPr>
                </w:p>
                <w:p w14:paraId="3239F8A9" w14:textId="77777777" w:rsidR="00357354" w:rsidRDefault="00F63477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Finances</w:t>
                  </w:r>
                </w:p>
              </w:tc>
            </w:tr>
            <w:tr w:rsidR="00F63477" w14:paraId="1D0C0D85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CB416B4" w14:textId="77777777" w:rsidR="00357354" w:rsidRDefault="00F63477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 xml:space="preserve">Overview of financial status of the trust – current financial health, projections, etc. 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>[</w:t>
                  </w:r>
                  <w:r>
                    <w:rPr>
                      <w:rFonts w:ascii="Arial" w:eastAsia="Arial" w:hAnsi="Arial"/>
                      <w:color w:val="0070C0"/>
                      <w:sz w:val="22"/>
                    </w:rPr>
                    <w:t>Free text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2"/>
                    </w:rPr>
                    <w:t xml:space="preserve">] </w:t>
                  </w:r>
                  <w:r>
                    <w:rPr>
                      <w:rFonts w:ascii="Arial" w:eastAsia="Arial" w:hAnsi="Arial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 w:rsidR="00F63477" w14:paraId="64167E94" w14:textId="77777777" w:rsidTr="00F63477">
              <w:trPr>
                <w:trHeight w:val="262"/>
              </w:trPr>
              <w:tc>
                <w:tcPr>
                  <w:tcW w:w="275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26F6E7F" w14:textId="77777777" w:rsidR="00357354" w:rsidRDefault="00357354">
                  <w:pPr>
                    <w:spacing w:after="0" w:line="240" w:lineRule="auto"/>
                  </w:pPr>
                </w:p>
              </w:tc>
            </w:tr>
          </w:tbl>
          <w:p w14:paraId="4E02DEC3" w14:textId="77777777" w:rsidR="00357354" w:rsidRDefault="00357354">
            <w:pPr>
              <w:spacing w:after="0" w:line="240" w:lineRule="auto"/>
            </w:pPr>
          </w:p>
        </w:tc>
      </w:tr>
      <w:tr w:rsidR="00357354" w14:paraId="3AE11610" w14:textId="77777777">
        <w:trPr>
          <w:trHeight w:val="251"/>
        </w:trPr>
        <w:tc>
          <w:tcPr>
            <w:tcW w:w="9637" w:type="dxa"/>
          </w:tcPr>
          <w:p w14:paraId="3A752389" w14:textId="77777777" w:rsidR="00357354" w:rsidRDefault="00357354">
            <w:pPr>
              <w:pStyle w:val="EmptyCellLayoutStyle"/>
              <w:spacing w:after="0" w:line="240" w:lineRule="auto"/>
            </w:pPr>
          </w:p>
        </w:tc>
      </w:tr>
    </w:tbl>
    <w:p w14:paraId="68182EBD" w14:textId="77777777" w:rsidR="00357354" w:rsidRDefault="00357354">
      <w:pPr>
        <w:spacing w:after="0" w:line="240" w:lineRule="auto"/>
      </w:pPr>
    </w:p>
    <w:sectPr w:rsidR="00357354">
      <w:headerReference w:type="default" r:id="rId7"/>
      <w:footerReference w:type="default" r:id="rId8"/>
      <w:pgSz w:w="11905" w:h="16837"/>
      <w:pgMar w:top="1133" w:right="1133" w:bottom="1133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D988" w14:textId="77777777" w:rsidR="00000000" w:rsidRDefault="00F63477">
      <w:pPr>
        <w:spacing w:after="0" w:line="240" w:lineRule="auto"/>
      </w:pPr>
      <w:r>
        <w:separator/>
      </w:r>
    </w:p>
  </w:endnote>
  <w:endnote w:type="continuationSeparator" w:id="0">
    <w:p w14:paraId="1FB8B327" w14:textId="77777777" w:rsidR="00000000" w:rsidRDefault="00F6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7"/>
    </w:tblGrid>
    <w:tr w:rsidR="00357354" w14:paraId="04FC19C9" w14:textId="77777777">
      <w:tc>
        <w:tcPr>
          <w:tcW w:w="9637" w:type="dxa"/>
        </w:tcPr>
        <w:p w14:paraId="08216A6A" w14:textId="77777777" w:rsidR="00357354" w:rsidRDefault="00357354">
          <w:pPr>
            <w:pStyle w:val="EmptyCellLayoutStyle"/>
            <w:spacing w:after="0" w:line="240" w:lineRule="auto"/>
          </w:pPr>
        </w:p>
      </w:tc>
    </w:tr>
    <w:tr w:rsidR="00357354" w14:paraId="5C5E7849" w14:textId="77777777">
      <w:tc>
        <w:tcPr>
          <w:tcW w:w="963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37"/>
          </w:tblGrid>
          <w:tr w:rsidR="00357354" w14:paraId="05165B1D" w14:textId="77777777">
            <w:trPr>
              <w:trHeight w:val="1112"/>
            </w:trPr>
            <w:tc>
              <w:tcPr>
                <w:tcW w:w="963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675ED1D" w14:textId="77777777" w:rsidR="00357354" w:rsidRDefault="00F63477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color w:val="000000"/>
                  </w:rPr>
                  <w:t xml:space="preserve">Page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noProof/>
                    <w:color w:val="000000"/>
                  </w:rPr>
                  <w:instrText xml:space="preserve"> PAGE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  <w:r>
                  <w:rPr>
                    <w:rFonts w:ascii="Arial" w:eastAsia="Arial" w:hAnsi="Arial"/>
                    <w:color w:val="000000"/>
                  </w:rPr>
                  <w:t xml:space="preserve"> of </w:t>
                </w:r>
                <w:r>
                  <w:rPr>
                    <w:rFonts w:ascii="Arial" w:eastAsia="Arial" w:hAnsi="Arial"/>
                    <w:color w:val="000000"/>
                  </w:rPr>
                  <w:fldChar w:fldCharType="begin"/>
                </w:r>
                <w:r>
                  <w:rPr>
                    <w:rFonts w:ascii="Arial" w:eastAsia="Arial" w:hAnsi="Arial"/>
                    <w:noProof/>
                    <w:color w:val="000000"/>
                  </w:rPr>
                  <w:instrText xml:space="preserve"> NUMPAGES </w:instrText>
                </w:r>
                <w:r>
                  <w:rPr>
                    <w:rFonts w:ascii="Arial" w:eastAsia="Arial" w:hAnsi="Arial"/>
                    <w:color w:val="000000"/>
                  </w:rPr>
                  <w:fldChar w:fldCharType="separate"/>
                </w:r>
                <w:r>
                  <w:rPr>
                    <w:rFonts w:ascii="Arial" w:eastAsia="Arial" w:hAnsi="Arial"/>
                    <w:color w:val="000000"/>
                  </w:rPr>
                  <w:t>1</w:t>
                </w:r>
                <w:r>
                  <w:rPr>
                    <w:rFonts w:ascii="Arial" w:eastAsia="Arial" w:hAnsi="Arial"/>
                    <w:color w:val="000000"/>
                  </w:rPr>
                  <w:fldChar w:fldCharType="end"/>
                </w:r>
              </w:p>
            </w:tc>
          </w:tr>
        </w:tbl>
        <w:p w14:paraId="45B21863" w14:textId="77777777" w:rsidR="00357354" w:rsidRDefault="00357354">
          <w:pPr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EFC2" w14:textId="77777777" w:rsidR="00000000" w:rsidRDefault="00F63477">
      <w:pPr>
        <w:spacing w:after="0" w:line="240" w:lineRule="auto"/>
      </w:pPr>
      <w:r>
        <w:separator/>
      </w:r>
    </w:p>
  </w:footnote>
  <w:footnote w:type="continuationSeparator" w:id="0">
    <w:p w14:paraId="6645819A" w14:textId="77777777" w:rsidR="00000000" w:rsidRDefault="00F6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7"/>
    </w:tblGrid>
    <w:tr w:rsidR="00357354" w14:paraId="2F14EB6D" w14:textId="77777777">
      <w:tc>
        <w:tcPr>
          <w:tcW w:w="963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37"/>
          </w:tblGrid>
          <w:tr w:rsidR="00357354" w14:paraId="6212BE7A" w14:textId="77777777">
            <w:trPr>
              <w:trHeight w:val="1163"/>
            </w:trPr>
            <w:tc>
              <w:tcPr>
                <w:tcW w:w="963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305D1BD" w14:textId="77777777" w:rsidR="00357354" w:rsidRDefault="00357354">
                <w:pPr>
                  <w:spacing w:after="0" w:line="240" w:lineRule="auto"/>
                  <w:jc w:val="center"/>
                </w:pPr>
              </w:p>
              <w:p w14:paraId="114BEA26" w14:textId="77777777" w:rsidR="00357354" w:rsidRDefault="00357354">
                <w:pPr>
                  <w:spacing w:after="0" w:line="240" w:lineRule="auto"/>
                  <w:jc w:val="center"/>
                </w:pPr>
              </w:p>
              <w:p w14:paraId="286266E9" w14:textId="77777777" w:rsidR="00357354" w:rsidRDefault="00F63477">
                <w:pPr>
                  <w:spacing w:after="0" w:line="240" w:lineRule="auto"/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32"/>
                  </w:rPr>
                  <w:t xml:space="preserve">OFFICIAL </w:t>
                </w:r>
              </w:p>
            </w:tc>
          </w:tr>
        </w:tbl>
        <w:p w14:paraId="04223341" w14:textId="77777777" w:rsidR="00357354" w:rsidRDefault="00357354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EC6823"/>
    <w:multiLevelType w:val="hybridMultilevel"/>
    <w:tmpl w:val="C10C6E9A"/>
    <w:lvl w:ilvl="0" w:tplc="A212FF1C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4CC30812"/>
    <w:multiLevelType w:val="multilevel"/>
    <w:tmpl w:val="D2CA515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6"/>
  </w:num>
  <w:num w:numId="25">
    <w:abstractNumId w:val="23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54"/>
    <w:rsid w:val="00357354"/>
    <w:rsid w:val="00F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050E"/>
  <w15:docId w15:val="{0B845B6A-15B2-41A0-90BD-05CCA6E7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fESOutNumbered">
    <w:name w:val="DfESOutNumbered"/>
    <w:basedOn w:val="Normal"/>
    <w:link w:val="DfESOutNumberedChar"/>
    <w:rsid w:val="00F63477"/>
    <w:pPr>
      <w:widowControl w:val="0"/>
      <w:numPr>
        <w:numId w:val="2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hAnsi="Arial" w:cs="Arial"/>
      <w:sz w:val="22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F63477"/>
    <w:rPr>
      <w:rFonts w:ascii="Arial" w:hAnsi="Arial" w:cs="Arial"/>
      <w:sz w:val="22"/>
      <w:lang w:eastAsia="en-US"/>
    </w:rPr>
  </w:style>
  <w:style w:type="paragraph" w:customStyle="1" w:styleId="DeptBullets">
    <w:name w:val="DeptBullets"/>
    <w:basedOn w:val="Normal"/>
    <w:link w:val="DeptBulletsChar"/>
    <w:rsid w:val="00F63477"/>
    <w:pPr>
      <w:widowControl w:val="0"/>
      <w:numPr>
        <w:numId w:val="27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hAnsi="Arial"/>
      <w:sz w:val="24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F63477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927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- Sponsor Template</dc:title>
  <dc:creator>Abigail GALLIFORD</dc:creator>
  <dc:description/>
  <cp:lastModifiedBy>Abigail GALLIFORD</cp:lastModifiedBy>
  <cp:revision>2</cp:revision>
  <dcterms:created xsi:type="dcterms:W3CDTF">2021-04-20T12:16:00Z</dcterms:created>
  <dcterms:modified xsi:type="dcterms:W3CDTF">2021-04-20T12:16:00Z</dcterms:modified>
</cp:coreProperties>
</file>